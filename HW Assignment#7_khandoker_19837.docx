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E92D" w14:textId="77777777" w:rsidR="005D499D" w:rsidRPr="004E4EE3" w:rsidRDefault="005D499D" w:rsidP="005D499D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69D37E2A" wp14:editId="719C12E2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7B7FED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8B8045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668AC0E9" w14:textId="4FC186CE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371395">
        <w:rPr>
          <w:rFonts w:eastAsia="TimesNewRomanPS-BoldMT" w:cs="SimSun"/>
          <w:b/>
          <w:bCs/>
          <w:sz w:val="24"/>
          <w:lang w:eastAsia="zh-CN"/>
        </w:rPr>
        <w:t>7</w:t>
      </w:r>
    </w:p>
    <w:p w14:paraId="7417A5E6" w14:textId="2DDFBF34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826C80">
        <w:rPr>
          <w:rFonts w:eastAsia="TimesNewRomanPS-BoldMT" w:cs="SimSun"/>
          <w:b/>
          <w:bCs/>
          <w:sz w:val="24"/>
          <w:lang w:eastAsia="zh-CN"/>
        </w:rPr>
        <w:t>4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371395">
        <w:rPr>
          <w:rFonts w:eastAsia="TimesNewRomanPS-BoldMT" w:cs="SimSun"/>
          <w:b/>
          <w:bCs/>
          <w:sz w:val="24"/>
          <w:lang w:eastAsia="zh-CN"/>
        </w:rPr>
        <w:t>21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B8197A">
        <w:rPr>
          <w:rFonts w:eastAsia="TimesNewRomanPS-BoldMT" w:cs="SimSun"/>
          <w:b/>
          <w:bCs/>
          <w:sz w:val="24"/>
          <w:lang w:eastAsia="zh-CN"/>
        </w:rPr>
        <w:t>3</w:t>
      </w:r>
    </w:p>
    <w:p w14:paraId="4A44610A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C4B99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4B6C7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78C9281" w14:textId="5911ACE1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  <w:r w:rsidR="008C689F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46DD3C1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0567D3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10F9349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2103D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428D78D" w14:textId="0F326714" w:rsidR="009206E4" w:rsidRPr="009206E4" w:rsidRDefault="009206E4" w:rsidP="009206E4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(Bonus)</w:t>
      </w:r>
      <w:r w:rsidR="001F1674">
        <w:rPr>
          <w:sz w:val="24"/>
          <w:lang w:eastAsia="zh-CN"/>
        </w:rPr>
        <w:t xml:space="preserve"> </w:t>
      </w:r>
      <w:r w:rsidRPr="009206E4">
        <w:rPr>
          <w:sz w:val="24"/>
          <w:lang w:eastAsia="zh-CN"/>
        </w:rPr>
        <w:t xml:space="preserve">Write two Verilog modules to design </w:t>
      </w:r>
      <w:r w:rsidR="00F527F4" w:rsidRPr="009206E4">
        <w:rPr>
          <w:sz w:val="24"/>
          <w:lang w:eastAsia="zh-CN"/>
        </w:rPr>
        <w:t>a 4-</w:t>
      </w:r>
      <w:r w:rsidRPr="009206E4">
        <w:rPr>
          <w:sz w:val="24"/>
          <w:lang w:eastAsia="zh-CN"/>
        </w:rPr>
        <w:t xml:space="preserve">bits multiplier which implements Booth’s algorithm and one of multiplication algorithms from 3 versions shown in the handout of </w:t>
      </w:r>
      <w:r w:rsidRPr="009206E4">
        <w:rPr>
          <w:i/>
          <w:sz w:val="24"/>
          <w:lang w:eastAsia="zh-CN"/>
        </w:rPr>
        <w:t xml:space="preserve">Lec06-alu.pdf, </w:t>
      </w:r>
      <w:r w:rsidRPr="009206E4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</w:p>
    <w:p w14:paraId="1DE2067B" w14:textId="77777777" w:rsidR="009206E4" w:rsidRDefault="009206E4" w:rsidP="009206E4">
      <w:pPr>
        <w:snapToGrid w:val="0"/>
        <w:contextualSpacing/>
        <w:rPr>
          <w:sz w:val="24"/>
          <w:lang w:eastAsia="zh-CN"/>
        </w:rPr>
      </w:pPr>
    </w:p>
    <w:p w14:paraId="175C39CC" w14:textId="77777777" w:rsidR="009C0A42" w:rsidRDefault="00690B92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Answer:</w:t>
      </w:r>
    </w:p>
    <w:p w14:paraId="5AF8D9C4" w14:textId="77777777" w:rsidR="009C0A42" w:rsidRDefault="009C0A42" w:rsidP="00A91496">
      <w:pPr>
        <w:snapToGrid w:val="0"/>
        <w:contextualSpacing/>
        <w:rPr>
          <w:b/>
          <w:sz w:val="24"/>
          <w:lang w:eastAsia="zh-CN"/>
        </w:rPr>
      </w:pPr>
    </w:p>
    <w:p w14:paraId="765D952E" w14:textId="708A3719" w:rsidR="004D1265" w:rsidRDefault="009C0A42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Github: </w:t>
      </w:r>
      <w:hyperlink r:id="rId9" w:history="1">
        <w:r w:rsidRPr="009C0A42">
          <w:rPr>
            <w:rStyle w:val="Hyperlink"/>
            <w:b/>
            <w:sz w:val="24"/>
            <w:lang w:eastAsia="zh-CN"/>
          </w:rPr>
          <w:t>https://github.com/KhandokerSamiulHoque/ee488-bonus-assighnemnt-7.git</w:t>
        </w:r>
      </w:hyperlink>
      <w:bookmarkStart w:id="0" w:name="_GoBack"/>
      <w:bookmarkEnd w:id="0"/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  <w:t>1.1</w:t>
      </w:r>
    </w:p>
    <w:p w14:paraId="12D460C3" w14:textId="77777777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</w:p>
    <w:p w14:paraId="2D009600" w14:textId="2A5EC86E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  <w:r w:rsidR="001E4389">
        <w:rPr>
          <w:b/>
          <w:sz w:val="24"/>
          <w:lang w:eastAsia="zh-CN"/>
        </w:rPr>
        <w:t xml:space="preserve"> </w:t>
      </w:r>
    </w:p>
    <w:p w14:paraId="6C413A1F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module boothAlgo_mul(input [3:0] multiplicand,input [3:0] multiplier,output reg [7:0] product);</w:t>
      </w:r>
    </w:p>
    <w:p w14:paraId="1D5FBB4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7CA0BB7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[4:0] s;</w:t>
      </w:r>
    </w:p>
    <w:p w14:paraId="3D444C7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0369733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[4:0] a;</w:t>
      </w:r>
    </w:p>
    <w:p w14:paraId="49533FD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9C408E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[2:0] i;</w:t>
      </w:r>
    </w:p>
    <w:p w14:paraId="10971F5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09A7C7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always @(*) begin</w:t>
      </w:r>
    </w:p>
    <w:p w14:paraId="11A5A09F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A0FC0DE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s[4:0] = {1'b0, multiplier};</w:t>
      </w:r>
    </w:p>
    <w:p w14:paraId="6966B49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a[4:0] = {1'b0, multiplicand, 2'b0};</w:t>
      </w:r>
    </w:p>
    <w:p w14:paraId="242B5B6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E5D4D2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</w:t>
      </w:r>
    </w:p>
    <w:p w14:paraId="4C651AB2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product = 0;</w:t>
      </w:r>
    </w:p>
    <w:p w14:paraId="5DBDF67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5BA5A20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for (i = 0; i &lt; 4; i = i + 1) begin</w:t>
      </w:r>
    </w:p>
    <w:p w14:paraId="7C45BC1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A4E68A6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if (s[1:0] == 2'b01) </w:t>
      </w:r>
    </w:p>
    <w:p w14:paraId="4D11602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</w:t>
      </w:r>
    </w:p>
    <w:p w14:paraId="2EA191D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begin</w:t>
      </w:r>
    </w:p>
    <w:p w14:paraId="0764429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C5A7245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lastRenderedPageBreak/>
        <w:t xml:space="preserve">            product = product + a[4:0];</w:t>
      </w:r>
    </w:p>
    <w:p w14:paraId="24DE8062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6EFF5B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 </w:t>
      </w:r>
    </w:p>
    <w:p w14:paraId="3EB307B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</w:t>
      </w:r>
    </w:p>
    <w:p w14:paraId="753C9A5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else if (s[1:0] == 2'b10) begin</w:t>
      </w:r>
    </w:p>
    <w:p w14:paraId="30FA4D7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D7B38F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    product = product - a[4:0];</w:t>
      </w:r>
    </w:p>
    <w:p w14:paraId="4B45D21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5099C58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</w:t>
      </w:r>
    </w:p>
    <w:p w14:paraId="363C7C1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4971CF0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if (product[0] == 1) begin</w:t>
      </w:r>
    </w:p>
    <w:p w14:paraId="2E203AB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579BCB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    s[1:0] = s[1:0] + 2'b10;</w:t>
      </w:r>
    </w:p>
    <w:p w14:paraId="4A49E62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00FB4C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</w:t>
      </w:r>
    </w:p>
    <w:p w14:paraId="4595D4E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015BA1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s[4:1] = s[3:0];</w:t>
      </w:r>
    </w:p>
    <w:p w14:paraId="7C91278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67A7173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s[0] = a[0];</w:t>
      </w:r>
    </w:p>
    <w:p w14:paraId="1032DF2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AA838F6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a[4:1] = a[3:0];</w:t>
      </w:r>
    </w:p>
    <w:p w14:paraId="729DDBA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D008EE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a[0] = product[0];</w:t>
      </w:r>
    </w:p>
    <w:p w14:paraId="097709D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36C223E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product = product &gt;&gt; 1;</w:t>
      </w:r>
    </w:p>
    <w:p w14:paraId="50E711E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4BA5C5D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end</w:t>
      </w:r>
    </w:p>
    <w:p w14:paraId="31A3D8E5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75C4927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end</w:t>
      </w:r>
    </w:p>
    <w:p w14:paraId="1133F82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13BFA0F" w14:textId="11C40C66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endmodule</w:t>
      </w:r>
    </w:p>
    <w:p w14:paraId="050DE71C" w14:textId="77777777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</w:p>
    <w:p w14:paraId="36856FCB" w14:textId="77777777" w:rsidR="006802E3" w:rsidRDefault="004D1265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09493EBC" w14:textId="77777777" w:rsidR="006802E3" w:rsidRDefault="006802E3" w:rsidP="00A91496">
      <w:pPr>
        <w:snapToGrid w:val="0"/>
        <w:contextualSpacing/>
        <w:rPr>
          <w:b/>
          <w:sz w:val="24"/>
          <w:lang w:eastAsia="zh-CN"/>
        </w:rPr>
      </w:pPr>
    </w:p>
    <w:p w14:paraId="38721FC5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>module boothAlgo_mul_tb;</w:t>
      </w:r>
    </w:p>
    <w:p w14:paraId="0D39978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</w:t>
      </w:r>
    </w:p>
    <w:p w14:paraId="7577743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[3:0] multiplicand;</w:t>
      </w:r>
    </w:p>
    <w:p w14:paraId="02B1DE6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[3:0] multiplier;</w:t>
      </w:r>
    </w:p>
    <w:p w14:paraId="7CAD3A3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wire [7:0] product;</w:t>
      </w:r>
    </w:p>
    <w:p w14:paraId="1C9FC11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7BFE0E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boothAlgo_mul ee488prob1 (.multiplicand(multiplicand),.multiplier(multiplier),.product(product));</w:t>
      </w:r>
    </w:p>
    <w:p w14:paraId="5724E62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D9F0C6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19ABFD9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clock = 0;</w:t>
      </w:r>
    </w:p>
    <w:p w14:paraId="762CAE2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always </w:t>
      </w:r>
    </w:p>
    <w:p w14:paraId="2B22B4C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#5 </w:t>
      </w:r>
    </w:p>
    <w:p w14:paraId="6D7E64F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clock = ~clock;</w:t>
      </w:r>
    </w:p>
    <w:p w14:paraId="24F3A7A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2728DF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6FBC818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lastRenderedPageBreak/>
        <w:t xml:space="preserve">  initial begin</w:t>
      </w:r>
    </w:p>
    <w:p w14:paraId="2DC251F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$dumpfile("boothAlgo_mul_tb.vcd");</w:t>
      </w:r>
    </w:p>
    <w:p w14:paraId="12CE570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$dumpvars(0, boothAlgo_mul_tb);  </w:t>
      </w:r>
    </w:p>
    <w:p w14:paraId="10EE7906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27A592D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15FF8D7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4'b0011;</w:t>
      </w:r>
    </w:p>
    <w:p w14:paraId="07E2C0A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2105D03D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77127A8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1AF3094D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4'b0110;</w:t>
      </w:r>
    </w:p>
    <w:p w14:paraId="78B87F7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58FE4C9F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2ECE54B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3C93D77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4'b1100;</w:t>
      </w:r>
    </w:p>
    <w:p w14:paraId="0EBE409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33C1599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1B97DE0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2C2DDEB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4'b1000;</w:t>
      </w:r>
    </w:p>
    <w:p w14:paraId="76C66F2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35A2B5A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3E1FD85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66BBEB3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4'b0000;</w:t>
      </w:r>
    </w:p>
    <w:p w14:paraId="523C1DE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6754479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274A49F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$finish;</w:t>
      </w:r>
    </w:p>
    <w:p w14:paraId="680341D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end</w:t>
      </w:r>
    </w:p>
    <w:p w14:paraId="6002DF0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6931FEC8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always @(posedge clock) begin</w:t>
      </w:r>
    </w:p>
    <w:p w14:paraId="3E081B3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$display("multiplicand = %b, multiplier = %b, product = %b", multiplicand, multiplier, product);</w:t>
      </w:r>
    </w:p>
    <w:p w14:paraId="58080D2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</w:t>
      </w:r>
    </w:p>
    <w:p w14:paraId="47ED6FA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end</w:t>
      </w:r>
    </w:p>
    <w:p w14:paraId="4E02FFBD" w14:textId="7AE13560" w:rsidR="009206E4" w:rsidRDefault="006802E3" w:rsidP="006802E3">
      <w:pPr>
        <w:snapToGrid w:val="0"/>
        <w:contextualSpacing/>
        <w:rPr>
          <w:b/>
          <w:sz w:val="24"/>
          <w:lang w:eastAsia="zh-CN"/>
        </w:rPr>
      </w:pPr>
      <w:r w:rsidRPr="006802E3">
        <w:rPr>
          <w:sz w:val="24"/>
          <w:lang w:eastAsia="zh-CN"/>
        </w:rPr>
        <w:t>endmodule</w:t>
      </w:r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  <w:t>1.2</w:t>
      </w:r>
      <w:r w:rsidR="00690B92">
        <w:rPr>
          <w:b/>
          <w:sz w:val="24"/>
          <w:lang w:eastAsia="zh-CN"/>
        </w:rPr>
        <w:br/>
      </w:r>
    </w:p>
    <w:p w14:paraId="2F4FCD78" w14:textId="44891EB6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5B6BF3F9" w14:textId="577B78B6" w:rsidR="002B3776" w:rsidRDefault="002B3776" w:rsidP="004D1265">
      <w:pPr>
        <w:snapToGrid w:val="0"/>
        <w:contextualSpacing/>
        <w:rPr>
          <w:sz w:val="24"/>
          <w:lang w:eastAsia="zh-CN"/>
        </w:rPr>
      </w:pPr>
    </w:p>
    <w:p w14:paraId="5EC985C0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module multiplier_algorithm(input [31:0] multiplicand,input [31:0] multiplier,output reg [63:0] product);</w:t>
      </w:r>
    </w:p>
    <w:p w14:paraId="741D0E8F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19C46ECD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integer i;</w:t>
      </w:r>
    </w:p>
    <w:p w14:paraId="1FDB62D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E6BF766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always @(*) begin</w:t>
      </w:r>
    </w:p>
    <w:p w14:paraId="4EFED25B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product = 0;</w:t>
      </w:r>
    </w:p>
    <w:p w14:paraId="20D8BFC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6422383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for (i = 0; i &lt; 32; i = i + 1) begin</w:t>
      </w:r>
    </w:p>
    <w:p w14:paraId="225939D9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if (product[0]) begin</w:t>
      </w:r>
    </w:p>
    <w:p w14:paraId="540D0AD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  product[63:32] = product[63:32] + multiplicand;</w:t>
      </w:r>
    </w:p>
    <w:p w14:paraId="13654E6B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end</w:t>
      </w:r>
    </w:p>
    <w:p w14:paraId="307E2BD3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7364060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product = {product[62:0], product[63]};</w:t>
      </w:r>
    </w:p>
    <w:p w14:paraId="5F484C9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73AEA45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if (multiplier[31 - i]) begin</w:t>
      </w:r>
    </w:p>
    <w:p w14:paraId="0DE401B1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  product[31:0] = product[31:0] + multiplicand;</w:t>
      </w:r>
    </w:p>
    <w:p w14:paraId="7F21937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end</w:t>
      </w:r>
    </w:p>
    <w:p w14:paraId="4623A7A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end</w:t>
      </w:r>
    </w:p>
    <w:p w14:paraId="60E3A71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end</w:t>
      </w:r>
    </w:p>
    <w:p w14:paraId="188D9C4F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6D2D57B" w14:textId="0BB247B6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endmodule</w:t>
      </w:r>
    </w:p>
    <w:p w14:paraId="238A4A64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329FC769" w14:textId="08EC21D2" w:rsidR="00690B92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65DA2039" w14:textId="7C13079D" w:rsidR="00DE08BA" w:rsidRDefault="00DE08BA" w:rsidP="004D1265">
      <w:pPr>
        <w:snapToGrid w:val="0"/>
        <w:contextualSpacing/>
        <w:rPr>
          <w:b/>
          <w:sz w:val="24"/>
          <w:lang w:eastAsia="zh-CN"/>
        </w:rPr>
      </w:pPr>
    </w:p>
    <w:p w14:paraId="3C7DAD36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module tb_multiplier_algorithm;</w:t>
      </w:r>
    </w:p>
    <w:p w14:paraId="3C6AD3D3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694D0C02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4BD29812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reg [31:0] multiplicand;</w:t>
      </w:r>
    </w:p>
    <w:p w14:paraId="6920C13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reg [31:0] multiplier;</w:t>
      </w:r>
    </w:p>
    <w:p w14:paraId="28A1D458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wire [63:0] product;</w:t>
      </w:r>
    </w:p>
    <w:p w14:paraId="635BFAA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5AAAB0F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multiplier_algorithm uut(.multiplicand(multiplicand),.multiplier(multiplier),</w:t>
      </w:r>
    </w:p>
    <w:p w14:paraId="6154536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                     .product(product));</w:t>
      </w:r>
    </w:p>
    <w:p w14:paraId="7B1004B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30927F3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7F27D9A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initial begin</w:t>
      </w:r>
    </w:p>
    <w:p w14:paraId="36D649C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55D9AE1D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$dumpfile("tb_multiplier_algorithm.vcd"); </w:t>
      </w:r>
    </w:p>
    <w:p w14:paraId="1AF95F4F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$dumpvars;</w:t>
      </w:r>
    </w:p>
    <w:p w14:paraId="6BCA2C31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460E537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$monitor("Time = %t | multiplicand = %h | multiplier = %h | product = %h", $time, multiplicand, multiplier, product);</w:t>
      </w:r>
    </w:p>
    <w:p w14:paraId="2EA55CF1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</w:t>
      </w:r>
    </w:p>
    <w:p w14:paraId="18EB596D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  <w:r w:rsidRPr="00DE08BA">
        <w:rPr>
          <w:sz w:val="24"/>
          <w:lang w:eastAsia="zh-CN"/>
        </w:rPr>
        <w:tab/>
        <w:t xml:space="preserve">multiplicand = 32'h00000001; </w:t>
      </w:r>
    </w:p>
    <w:p w14:paraId="17D2763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32'h00000011;</w:t>
      </w:r>
    </w:p>
    <w:p w14:paraId="000D66EF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  <w:r w:rsidRPr="00DE08BA">
        <w:rPr>
          <w:sz w:val="24"/>
          <w:lang w:eastAsia="zh-CN"/>
        </w:rPr>
        <w:tab/>
        <w:t>#10;</w:t>
      </w:r>
    </w:p>
    <w:p w14:paraId="1D32A196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3A6DCB4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multiplicand = 32'h00000011; </w:t>
      </w:r>
    </w:p>
    <w:p w14:paraId="211BB3A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32'h00000101;</w:t>
      </w:r>
    </w:p>
    <w:p w14:paraId="3EC850EE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#10;</w:t>
      </w:r>
    </w:p>
    <w:p w14:paraId="25D5A1F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0FB2481C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multiplicand = 32'h00000000;</w:t>
      </w:r>
    </w:p>
    <w:p w14:paraId="45851E6E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32'h00001100;</w:t>
      </w:r>
    </w:p>
    <w:p w14:paraId="1EED4E03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#10;</w:t>
      </w:r>
    </w:p>
    <w:p w14:paraId="10D679B9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0F085D4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$finish;</w:t>
      </w:r>
    </w:p>
    <w:p w14:paraId="4EEEAFE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end</w:t>
      </w:r>
    </w:p>
    <w:p w14:paraId="01181B3C" w14:textId="35DE0ABA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endmodule</w:t>
      </w:r>
    </w:p>
    <w:p w14:paraId="6419DC03" w14:textId="77777777" w:rsidR="009206E4" w:rsidRDefault="009206E4" w:rsidP="009206E4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83A3B60" w14:textId="43E90092" w:rsidR="00B3279F" w:rsidRDefault="00CD166F" w:rsidP="00A9149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lastRenderedPageBreak/>
        <w:t>(Bonus)</w:t>
      </w:r>
      <w:r w:rsidR="001F1674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Write two Verilog modules to design </w:t>
      </w:r>
      <w:r w:rsidR="00F527F4">
        <w:rPr>
          <w:sz w:val="24"/>
          <w:lang w:eastAsia="zh-CN"/>
        </w:rPr>
        <w:t xml:space="preserve">a </w:t>
      </w:r>
      <w:r w:rsidR="009206E4">
        <w:rPr>
          <w:sz w:val="24"/>
          <w:lang w:eastAsia="zh-CN"/>
        </w:rPr>
        <w:t>4-bits</w:t>
      </w:r>
      <w:r w:rsidR="009206E4" w:rsidRPr="00E655E2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divisor which implements </w:t>
      </w:r>
      <w:r w:rsidR="009206E4" w:rsidRPr="00B85398">
        <w:rPr>
          <w:sz w:val="24"/>
          <w:lang w:eastAsia="zh-CN"/>
        </w:rPr>
        <w:t>any two of division algorithms</w:t>
      </w:r>
      <w:r w:rsidR="009206E4">
        <w:rPr>
          <w:sz w:val="24"/>
          <w:lang w:eastAsia="zh-CN"/>
        </w:rPr>
        <w:t xml:space="preserve"> </w:t>
      </w:r>
      <w:r w:rsidR="009206E4" w:rsidRPr="00B85398">
        <w:rPr>
          <w:sz w:val="24"/>
          <w:lang w:eastAsia="zh-CN"/>
        </w:rPr>
        <w:t xml:space="preserve">from 3 versions shown in the handout of </w:t>
      </w:r>
      <w:r w:rsidR="009206E4" w:rsidRPr="00B85398">
        <w:rPr>
          <w:i/>
          <w:sz w:val="24"/>
          <w:lang w:eastAsia="zh-CN"/>
        </w:rPr>
        <w:t>Lec07-division.pdf</w:t>
      </w:r>
      <w:r w:rsidR="009206E4">
        <w:rPr>
          <w:i/>
          <w:sz w:val="24"/>
          <w:lang w:eastAsia="zh-CN"/>
        </w:rPr>
        <w:t xml:space="preserve">, </w:t>
      </w:r>
      <w:r w:rsidR="009206E4" w:rsidRPr="00FB06A7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  <w:r w:rsidR="009206E4" w:rsidRPr="00A91496">
        <w:rPr>
          <w:sz w:val="24"/>
          <w:lang w:eastAsia="zh-CN"/>
        </w:rPr>
        <w:t xml:space="preserve"> </w:t>
      </w:r>
    </w:p>
    <w:p w14:paraId="3C8B90D2" w14:textId="77777777" w:rsidR="004D1265" w:rsidRDefault="00690B92" w:rsidP="00690B92">
      <w:pPr>
        <w:snapToGrid w:val="0"/>
        <w:contextualSpacing/>
        <w:rPr>
          <w:b/>
          <w:sz w:val="24"/>
          <w:lang w:eastAsia="zh-CN"/>
        </w:rPr>
      </w:pPr>
      <w:r>
        <w:rPr>
          <w:sz w:val="24"/>
          <w:lang w:eastAsia="zh-CN"/>
        </w:rPr>
        <w:br/>
      </w:r>
      <w:r>
        <w:rPr>
          <w:sz w:val="24"/>
          <w:lang w:eastAsia="zh-CN"/>
        </w:rPr>
        <w:br/>
      </w:r>
      <w:r>
        <w:rPr>
          <w:b/>
          <w:sz w:val="24"/>
          <w:lang w:eastAsia="zh-CN"/>
        </w:rPr>
        <w:t>Answer:</w:t>
      </w:r>
      <w:r>
        <w:rPr>
          <w:b/>
          <w:sz w:val="24"/>
          <w:lang w:eastAsia="zh-CN"/>
        </w:rPr>
        <w:br/>
      </w:r>
      <w:r>
        <w:rPr>
          <w:b/>
          <w:sz w:val="24"/>
          <w:lang w:eastAsia="zh-CN"/>
        </w:rPr>
        <w:br/>
        <w:t>2</w:t>
      </w:r>
      <w:r>
        <w:rPr>
          <w:b/>
          <w:sz w:val="24"/>
          <w:lang w:eastAsia="zh-CN"/>
        </w:rPr>
        <w:t>.1</w:t>
      </w:r>
    </w:p>
    <w:p w14:paraId="0EDFF8D2" w14:textId="77777777" w:rsidR="004D1265" w:rsidRDefault="004D1265" w:rsidP="00690B92">
      <w:pPr>
        <w:snapToGrid w:val="0"/>
        <w:contextualSpacing/>
        <w:rPr>
          <w:b/>
          <w:sz w:val="24"/>
          <w:lang w:eastAsia="zh-CN"/>
        </w:rPr>
      </w:pPr>
    </w:p>
    <w:p w14:paraId="415958BF" w14:textId="68BCC09E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20D512A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module divisor_met1 (input clk,input [3:0] dividend,input [3:0] divisor,input start,output [3:0] quotient,output [3:0] remainder,output out);</w:t>
      </w:r>
    </w:p>
    <w:p w14:paraId="2938A76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7D7A9FA9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[3:0] dividend_reg, divisor_reg, quotient_reg;</w:t>
      </w:r>
    </w:p>
    <w:p w14:paraId="644C0BA8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[2:0] counter;</w:t>
      </w:r>
    </w:p>
    <w:p w14:paraId="5468103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[4:0] adder_out;</w:t>
      </w:r>
    </w:p>
    <w:p w14:paraId="3742BBD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162CE0E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always @(posedge clk) begin</w:t>
      </w:r>
    </w:p>
    <w:p w14:paraId="52BBCCF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if (start) begin</w:t>
      </w:r>
    </w:p>
    <w:p w14:paraId="09B1EBA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</w:t>
      </w:r>
    </w:p>
    <w:p w14:paraId="09AB398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dividend_reg &lt;= {dividend, 4'b0};</w:t>
      </w:r>
    </w:p>
    <w:p w14:paraId="08CB6057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divisor_reg &lt;= {divisor, 4'b0};</w:t>
      </w:r>
    </w:p>
    <w:p w14:paraId="7D3BB11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quotient_reg &lt;= 4'b0;</w:t>
      </w:r>
    </w:p>
    <w:p w14:paraId="76057DC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counter &lt;= 3'b0;</w:t>
      </w:r>
    </w:p>
    <w:p w14:paraId="4BB6D43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adder_out &lt;= 4'b0;</w:t>
      </w:r>
    </w:p>
    <w:p w14:paraId="3FF93B18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end </w:t>
      </w:r>
    </w:p>
    <w:p w14:paraId="575CE92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</w:t>
      </w:r>
    </w:p>
    <w:p w14:paraId="22684F9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else if (counter &lt; 4) </w:t>
      </w:r>
    </w:p>
    <w:p w14:paraId="16C1001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</w:t>
      </w:r>
    </w:p>
    <w:p w14:paraId="052DFFE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50BDF5B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adder_out &lt;= dividend_reg + (~divisor_reg + 1);</w:t>
      </w:r>
    </w:p>
    <w:p w14:paraId="22882FF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if (adder_out[3] == 1) </w:t>
      </w:r>
    </w:p>
    <w:p w14:paraId="5DA40ECF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</w:t>
      </w:r>
    </w:p>
    <w:p w14:paraId="79D9085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1622F0F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quotient_reg[counter] &lt;= 0;</w:t>
      </w:r>
    </w:p>
    <w:p w14:paraId="55820B84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adder_out &lt;= adder_out + divisor_reg;</w:t>
      </w:r>
    </w:p>
    <w:p w14:paraId="7900A91B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end else </w:t>
      </w:r>
    </w:p>
    <w:p w14:paraId="29646F1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0D059534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quotient_reg[counter] &lt;= 1;</w:t>
      </w:r>
    </w:p>
    <w:p w14:paraId="2A399DF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end</w:t>
      </w:r>
    </w:p>
    <w:p w14:paraId="7F6D0D4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dividend_reg &lt;= adder_out[3:0];</w:t>
      </w:r>
    </w:p>
    <w:p w14:paraId="15A337C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counter &lt;= counter + 1;</w:t>
      </w:r>
    </w:p>
    <w:p w14:paraId="319ED4B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end</w:t>
      </w:r>
    </w:p>
    <w:p w14:paraId="3554002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end</w:t>
      </w:r>
    </w:p>
    <w:p w14:paraId="7297639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34D455E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quotient = quotient_reg;</w:t>
      </w:r>
    </w:p>
    <w:p w14:paraId="50F01B5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remainder = dividend_reg[3:0];</w:t>
      </w:r>
    </w:p>
    <w:p w14:paraId="2654C633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out = (counter == 4);</w:t>
      </w:r>
    </w:p>
    <w:p w14:paraId="1D4448DA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2C365ED7" w14:textId="5FABA11E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endmodule</w:t>
      </w:r>
    </w:p>
    <w:p w14:paraId="1BAE63AB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68BA00C3" w14:textId="77777777" w:rsidR="00F65478" w:rsidRPr="00F65478" w:rsidRDefault="004D1265" w:rsidP="00F65478">
      <w:pPr>
        <w:snapToGrid w:val="0"/>
        <w:contextualSpacing/>
        <w:rPr>
          <w:sz w:val="24"/>
          <w:lang w:eastAsia="zh-CN"/>
        </w:rPr>
      </w:pPr>
      <w:r>
        <w:rPr>
          <w:b/>
          <w:sz w:val="24"/>
          <w:lang w:eastAsia="zh-CN"/>
        </w:rPr>
        <w:t>Testbench:</w:t>
      </w:r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</w:r>
      <w:r w:rsidR="00F65478" w:rsidRPr="00F65478">
        <w:rPr>
          <w:sz w:val="24"/>
          <w:lang w:eastAsia="zh-CN"/>
        </w:rPr>
        <w:t>module divisor_met1_tb;</w:t>
      </w:r>
    </w:p>
    <w:p w14:paraId="42BC2FC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4880BCB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clk;</w:t>
      </w:r>
    </w:p>
    <w:p w14:paraId="0DD42B12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[3:0] dividend;</w:t>
      </w:r>
    </w:p>
    <w:p w14:paraId="1F8517AD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[3:0] divisor;</w:t>
      </w:r>
    </w:p>
    <w:p w14:paraId="4FE9FBEC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start;</w:t>
      </w:r>
    </w:p>
    <w:p w14:paraId="5E726FC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[3:0] quotient;</w:t>
      </w:r>
    </w:p>
    <w:p w14:paraId="6737772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[3:0] remainder;</w:t>
      </w:r>
    </w:p>
    <w:p w14:paraId="55E37DD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out;</w:t>
      </w:r>
    </w:p>
    <w:p w14:paraId="135F9D6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626AC1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divisor_met1 ee488prob2.1 (.clk(clk),.dividend(dividend),.divisor(divisor),.start(start),.quotient(quotient),.remainder(remainder),</w:t>
      </w:r>
    </w:p>
    <w:p w14:paraId="24A5049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.out(out)</w:t>
      </w:r>
    </w:p>
    <w:p w14:paraId="69ADCF99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);</w:t>
      </w:r>
    </w:p>
    <w:p w14:paraId="4C020A0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0546B803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initial begin</w:t>
      </w:r>
    </w:p>
    <w:p w14:paraId="050DF0E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$dumpfile("divisor_met1_tb.vcd"); </w:t>
      </w:r>
    </w:p>
    <w:p w14:paraId="02E0A9E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$dumpvars(0,divisor_met1_tb);</w:t>
      </w:r>
    </w:p>
    <w:p w14:paraId="7FE2319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clk = 0;</w:t>
      </w:r>
    </w:p>
    <w:p w14:paraId="2396778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dividend = 4'b1010;</w:t>
      </w:r>
    </w:p>
    <w:p w14:paraId="5E7473F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divisor = 4'b1101;</w:t>
      </w:r>
    </w:p>
    <w:p w14:paraId="3492E47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start = 0;</w:t>
      </w:r>
    </w:p>
    <w:p w14:paraId="02527E9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31D05CC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 </w:t>
      </w:r>
    </w:p>
    <w:p w14:paraId="2182F41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start = 1;</w:t>
      </w:r>
    </w:p>
    <w:p w14:paraId="37D9F12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 </w:t>
      </w:r>
    </w:p>
    <w:p w14:paraId="3F04B81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start = 0;</w:t>
      </w:r>
    </w:p>
    <w:p w14:paraId="33160A5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6F968A5B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#20 </w:t>
      </w:r>
    </w:p>
    <w:p w14:paraId="7D46C97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dividend = 4'b0000;</w:t>
      </w:r>
    </w:p>
    <w:p w14:paraId="1FAB65D9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#20</w:t>
      </w:r>
    </w:p>
    <w:p w14:paraId="0D6EEF4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divisor = 4'b0000;</w:t>
      </w:r>
    </w:p>
    <w:p w14:paraId="73DF4306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71B262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#100 </w:t>
      </w:r>
    </w:p>
    <w:p w14:paraId="4793927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$finish;</w:t>
      </w:r>
    </w:p>
    <w:p w14:paraId="0365BE9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end</w:t>
      </w:r>
    </w:p>
    <w:p w14:paraId="714D498B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3D0B5D85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</w:t>
      </w:r>
    </w:p>
    <w:p w14:paraId="780F934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always </w:t>
      </w:r>
    </w:p>
    <w:p w14:paraId="0890F996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#5 </w:t>
      </w:r>
    </w:p>
    <w:p w14:paraId="3CC3A25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</w:t>
      </w:r>
    </w:p>
    <w:p w14:paraId="3838D6CD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clk = ~clk;</w:t>
      </w:r>
    </w:p>
    <w:p w14:paraId="77954A7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EE40D08" w14:textId="3556A8D3" w:rsidR="004D1265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endmodule</w:t>
      </w:r>
    </w:p>
    <w:p w14:paraId="1822F182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4C6D2A07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274F0212" w14:textId="0F97C4FF" w:rsidR="00690B92" w:rsidRDefault="00690B92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lastRenderedPageBreak/>
        <w:t>2</w:t>
      </w:r>
      <w:r>
        <w:rPr>
          <w:b/>
          <w:sz w:val="24"/>
          <w:lang w:eastAsia="zh-CN"/>
        </w:rPr>
        <w:t>.2</w:t>
      </w:r>
      <w:r>
        <w:rPr>
          <w:b/>
          <w:sz w:val="24"/>
          <w:lang w:eastAsia="zh-CN"/>
        </w:rPr>
        <w:br/>
      </w:r>
    </w:p>
    <w:p w14:paraId="392B33DD" w14:textId="550299B2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5FCF30C8" w14:textId="2A8F50CF" w:rsidR="00D97459" w:rsidRDefault="00D97459" w:rsidP="004D1265">
      <w:pPr>
        <w:snapToGrid w:val="0"/>
        <w:contextualSpacing/>
        <w:rPr>
          <w:b/>
          <w:sz w:val="24"/>
          <w:lang w:eastAsia="zh-CN"/>
        </w:rPr>
      </w:pPr>
    </w:p>
    <w:p w14:paraId="37F58783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module divisor_meth(input [3:0] dividend,input [3:0] divisor,output reg [3:0] quotient);</w:t>
      </w:r>
    </w:p>
    <w:p w14:paraId="615C7605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32877F5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reg [3:0] remainder;</w:t>
      </w:r>
    </w:p>
    <w:p w14:paraId="328EB930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integer i;</w:t>
      </w:r>
    </w:p>
    <w:p w14:paraId="28632F5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001C12B2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always @(*) begin</w:t>
      </w:r>
    </w:p>
    <w:p w14:paraId="5005F454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0F7B272B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quotient = 4'b0000;</w:t>
      </w:r>
    </w:p>
    <w:p w14:paraId="029A46A9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7395710C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remainder = dividend;</w:t>
      </w:r>
    </w:p>
    <w:p w14:paraId="471EC74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</w:t>
      </w:r>
    </w:p>
    <w:p w14:paraId="02CFF18C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7E7239E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for (i = 3; i &gt;= 0; i = i-1) begin</w:t>
      </w:r>
    </w:p>
    <w:p w14:paraId="7F24865F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743DC7A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remainder = remainder &lt;&lt; 1;</w:t>
      </w:r>
    </w:p>
    <w:p w14:paraId="416E18CD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quotient[i] = remainder &gt;= divisor;</w:t>
      </w:r>
    </w:p>
    <w:p w14:paraId="37BA3A34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</w:t>
      </w:r>
    </w:p>
    <w:p w14:paraId="7E57AC89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if (quotient[i]) remainder = remainder - divisor;</w:t>
      </w:r>
    </w:p>
    <w:p w14:paraId="04830733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1B7D3B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end</w:t>
      </w:r>
    </w:p>
    <w:p w14:paraId="7442096A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end</w:t>
      </w:r>
    </w:p>
    <w:p w14:paraId="247023F7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571BDB1B" w14:textId="7D208954" w:rsidR="00D97459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endmodule</w:t>
      </w:r>
    </w:p>
    <w:p w14:paraId="497172E9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6D1B5F42" w14:textId="35C421C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4050A8D5" w14:textId="7169CF8A" w:rsidR="00E97A51" w:rsidRDefault="00E97A51" w:rsidP="004D1265">
      <w:pPr>
        <w:snapToGrid w:val="0"/>
        <w:contextualSpacing/>
        <w:rPr>
          <w:b/>
          <w:sz w:val="24"/>
          <w:lang w:eastAsia="zh-CN"/>
        </w:rPr>
      </w:pPr>
    </w:p>
    <w:p w14:paraId="3128DE99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module divisor_meth_tb();</w:t>
      </w:r>
    </w:p>
    <w:p w14:paraId="07F04F61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</w:p>
    <w:p w14:paraId="2921EDC5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reg [3:0] dividend;</w:t>
      </w:r>
    </w:p>
    <w:p w14:paraId="15AB5485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reg [3:0] divisor;</w:t>
      </w:r>
    </w:p>
    <w:p w14:paraId="68D61D66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wire [3:0] quotient;</w:t>
      </w:r>
    </w:p>
    <w:p w14:paraId="7932BCE6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integer i;</w:t>
      </w:r>
    </w:p>
    <w:p w14:paraId="2A85C482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</w:p>
    <w:p w14:paraId="68D079EE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divider_meth ee488prob2_2 (.dividend(dividend),.divisor(divisor),.quotient(quotient));</w:t>
      </w:r>
    </w:p>
    <w:p w14:paraId="20E27CF9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</w:p>
    <w:p w14:paraId="2BE12A4F" w14:textId="73B56601" w:rsid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initial begin</w:t>
      </w:r>
    </w:p>
    <w:p w14:paraId="111720DD" w14:textId="3F54725C" w:rsidR="002835CC" w:rsidRDefault="002835CC" w:rsidP="00E97A51">
      <w:pPr>
        <w:snapToGrid w:val="0"/>
        <w:contextualSpacing/>
        <w:rPr>
          <w:sz w:val="24"/>
          <w:lang w:eastAsia="zh-CN"/>
        </w:rPr>
      </w:pPr>
    </w:p>
    <w:p w14:paraId="08CF251C" w14:textId="4E759586" w:rsidR="002835CC" w:rsidRPr="00F65478" w:rsidRDefault="002835CC" w:rsidP="002835CC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$dumpfile("</w:t>
      </w:r>
      <w:r w:rsidRPr="00E97A51">
        <w:rPr>
          <w:sz w:val="24"/>
          <w:lang w:eastAsia="zh-CN"/>
        </w:rPr>
        <w:t>divisor_meth_tb</w:t>
      </w:r>
      <w:r w:rsidRPr="00F65478">
        <w:rPr>
          <w:sz w:val="24"/>
          <w:lang w:eastAsia="zh-CN"/>
        </w:rPr>
        <w:t xml:space="preserve">.vcd"); </w:t>
      </w:r>
    </w:p>
    <w:p w14:paraId="0DCF4E09" w14:textId="7D650CB1" w:rsidR="002835CC" w:rsidRPr="00F65478" w:rsidRDefault="002835CC" w:rsidP="002835CC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$dumpvars(0,</w:t>
      </w:r>
      <w:r w:rsidRPr="002835CC">
        <w:rPr>
          <w:sz w:val="24"/>
          <w:lang w:eastAsia="zh-CN"/>
        </w:rPr>
        <w:t xml:space="preserve"> </w:t>
      </w:r>
      <w:r w:rsidRPr="00E97A51">
        <w:rPr>
          <w:sz w:val="24"/>
          <w:lang w:eastAsia="zh-CN"/>
        </w:rPr>
        <w:t>divisor_meth_tb</w:t>
      </w:r>
      <w:r w:rsidRPr="00F65478">
        <w:rPr>
          <w:sz w:val="24"/>
          <w:lang w:eastAsia="zh-CN"/>
        </w:rPr>
        <w:t>);</w:t>
      </w:r>
    </w:p>
    <w:p w14:paraId="25B4167B" w14:textId="77777777" w:rsidR="002835CC" w:rsidRPr="00E97A51" w:rsidRDefault="002835CC" w:rsidP="00E97A51">
      <w:pPr>
        <w:snapToGrid w:val="0"/>
        <w:contextualSpacing/>
        <w:rPr>
          <w:sz w:val="24"/>
          <w:lang w:eastAsia="zh-CN"/>
        </w:rPr>
      </w:pPr>
    </w:p>
    <w:p w14:paraId="7820E7F8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dividend = 4'b0011;</w:t>
      </w:r>
    </w:p>
    <w:p w14:paraId="21701C0B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divisor = 4'b0101;</w:t>
      </w:r>
    </w:p>
    <w:p w14:paraId="64F08AB7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7B067B93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#10;</w:t>
      </w:r>
    </w:p>
    <w:p w14:paraId="42BFA239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</w:t>
      </w:r>
    </w:p>
    <w:p w14:paraId="4CBF4D3B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$display("Dividend: %d", dividend);</w:t>
      </w:r>
    </w:p>
    <w:p w14:paraId="6202B92E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lastRenderedPageBreak/>
        <w:t xml:space="preserve">    $display("Divisor: %d", divisor);</w:t>
      </w:r>
    </w:p>
    <w:p w14:paraId="1D87175E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62983C13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#10;</w:t>
      </w:r>
    </w:p>
    <w:p w14:paraId="05459752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</w:t>
      </w:r>
    </w:p>
    <w:p w14:paraId="59CAE646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$display("Quotient: %d", quotient);</w:t>
      </w:r>
    </w:p>
    <w:p w14:paraId="57F10231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53EDE7D1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#10;</w:t>
      </w:r>
    </w:p>
    <w:p w14:paraId="68E32AD8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</w:t>
      </w:r>
    </w:p>
    <w:p w14:paraId="6DEF8C37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$display("%d / %d = %d", dividend, divisor, dividend / divisor);</w:t>
      </w:r>
    </w:p>
    <w:p w14:paraId="19E2FB77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33D5C3D8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#10</w:t>
      </w:r>
    </w:p>
    <w:p w14:paraId="2AC7177A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32DC6D47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reg [3:0] verify_quotient = 4'b0000;</w:t>
      </w:r>
    </w:p>
    <w:p w14:paraId="4D58FAFC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reg [3:0] remainder = dividend;</w:t>
      </w:r>
    </w:p>
    <w:p w14:paraId="69A1663E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6FDC4A69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for (i = 3; i &gt;= 0; i = i-1) begin</w:t>
      </w:r>
    </w:p>
    <w:p w14:paraId="711FA1F1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    remainder = remainder &lt;&lt; 1;</w:t>
      </w:r>
    </w:p>
    <w:p w14:paraId="659487DF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    verify_quotient[i] = remainder &gt;= divisor;</w:t>
      </w:r>
    </w:p>
    <w:p w14:paraId="0E2D5074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    </w:t>
      </w:r>
    </w:p>
    <w:p w14:paraId="7B742ED4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  if (verify_quotient[i]) remainder = remainder - divisor;</w:t>
      </w:r>
    </w:p>
    <w:p w14:paraId="3335802A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end</w:t>
      </w:r>
    </w:p>
    <w:p w14:paraId="26829C8F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</w:t>
      </w:r>
    </w:p>
    <w:p w14:paraId="7BBCD07E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$display("%d / %d = %d (quotient)", dividend, divisor, verify_quotient);</w:t>
      </w:r>
    </w:p>
    <w:p w14:paraId="15977AF8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</w:t>
      </w:r>
    </w:p>
    <w:p w14:paraId="6F55460C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 xml:space="preserve">    $display("%d / %d = %d (remainder)", dividend, divisor, remainder);</w:t>
      </w:r>
    </w:p>
    <w:p w14:paraId="356D1EEA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end</w:t>
      </w:r>
    </w:p>
    <w:p w14:paraId="3647C7DB" w14:textId="77777777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</w:p>
    <w:p w14:paraId="034BCB03" w14:textId="7ACAF605" w:rsidR="00E97A51" w:rsidRPr="00E97A51" w:rsidRDefault="00E97A51" w:rsidP="00E97A51">
      <w:pPr>
        <w:snapToGrid w:val="0"/>
        <w:contextualSpacing/>
        <w:rPr>
          <w:sz w:val="24"/>
          <w:lang w:eastAsia="zh-CN"/>
        </w:rPr>
      </w:pPr>
      <w:r w:rsidRPr="00E97A51">
        <w:rPr>
          <w:sz w:val="24"/>
          <w:lang w:eastAsia="zh-CN"/>
        </w:rPr>
        <w:t>endmodule</w:t>
      </w:r>
    </w:p>
    <w:sectPr w:rsidR="00E97A51" w:rsidRPr="00E97A51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084CE" w14:textId="77777777" w:rsidR="007469B6" w:rsidRDefault="007469B6" w:rsidP="005D499D">
      <w:r>
        <w:separator/>
      </w:r>
    </w:p>
  </w:endnote>
  <w:endnote w:type="continuationSeparator" w:id="0">
    <w:p w14:paraId="1708E68D" w14:textId="77777777" w:rsidR="007469B6" w:rsidRDefault="007469B6" w:rsidP="005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83CFD" w14:textId="77777777" w:rsidR="007469B6" w:rsidRDefault="007469B6" w:rsidP="005D499D">
      <w:r>
        <w:separator/>
      </w:r>
    </w:p>
  </w:footnote>
  <w:footnote w:type="continuationSeparator" w:id="0">
    <w:p w14:paraId="762BF842" w14:textId="77777777" w:rsidR="007469B6" w:rsidRDefault="007469B6" w:rsidP="005D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E4389"/>
    <w:rsid w:val="001F1674"/>
    <w:rsid w:val="001F5FEB"/>
    <w:rsid w:val="0020446C"/>
    <w:rsid w:val="00205639"/>
    <w:rsid w:val="00205FEE"/>
    <w:rsid w:val="002176AA"/>
    <w:rsid w:val="00222C52"/>
    <w:rsid w:val="00224BA5"/>
    <w:rsid w:val="00230D4A"/>
    <w:rsid w:val="00231536"/>
    <w:rsid w:val="00231B7C"/>
    <w:rsid w:val="002344F7"/>
    <w:rsid w:val="00253CF9"/>
    <w:rsid w:val="00261132"/>
    <w:rsid w:val="00262341"/>
    <w:rsid w:val="00270E35"/>
    <w:rsid w:val="002835CC"/>
    <w:rsid w:val="00285B96"/>
    <w:rsid w:val="002A3423"/>
    <w:rsid w:val="002A48F4"/>
    <w:rsid w:val="002B0B45"/>
    <w:rsid w:val="002B3776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395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1265"/>
    <w:rsid w:val="004D53D9"/>
    <w:rsid w:val="004F1B76"/>
    <w:rsid w:val="004F1BA5"/>
    <w:rsid w:val="004F6D6F"/>
    <w:rsid w:val="00520B04"/>
    <w:rsid w:val="005213FF"/>
    <w:rsid w:val="00525D3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77384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649DA"/>
    <w:rsid w:val="006802E3"/>
    <w:rsid w:val="0068585F"/>
    <w:rsid w:val="00686BD8"/>
    <w:rsid w:val="00690B92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469B6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1502"/>
    <w:rsid w:val="007E4F81"/>
    <w:rsid w:val="007E68DA"/>
    <w:rsid w:val="007F27A4"/>
    <w:rsid w:val="007F486D"/>
    <w:rsid w:val="007F5EB6"/>
    <w:rsid w:val="007F7274"/>
    <w:rsid w:val="0080242E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57355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C689F"/>
    <w:rsid w:val="008D188D"/>
    <w:rsid w:val="008D6ECE"/>
    <w:rsid w:val="008D7668"/>
    <w:rsid w:val="008E2EBA"/>
    <w:rsid w:val="008E5590"/>
    <w:rsid w:val="008F2793"/>
    <w:rsid w:val="008F771D"/>
    <w:rsid w:val="009206E4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451B"/>
    <w:rsid w:val="00993E1F"/>
    <w:rsid w:val="00993F45"/>
    <w:rsid w:val="0099709C"/>
    <w:rsid w:val="009A1FD2"/>
    <w:rsid w:val="009A5044"/>
    <w:rsid w:val="009B0B62"/>
    <w:rsid w:val="009B223C"/>
    <w:rsid w:val="009C0A42"/>
    <w:rsid w:val="009D2542"/>
    <w:rsid w:val="00A25A0E"/>
    <w:rsid w:val="00A30326"/>
    <w:rsid w:val="00A3256F"/>
    <w:rsid w:val="00A35095"/>
    <w:rsid w:val="00A3535E"/>
    <w:rsid w:val="00A35EC7"/>
    <w:rsid w:val="00A419E9"/>
    <w:rsid w:val="00A44C07"/>
    <w:rsid w:val="00A6069C"/>
    <w:rsid w:val="00A618F9"/>
    <w:rsid w:val="00A627F6"/>
    <w:rsid w:val="00A7084E"/>
    <w:rsid w:val="00A74789"/>
    <w:rsid w:val="00A749BE"/>
    <w:rsid w:val="00A82541"/>
    <w:rsid w:val="00A872C0"/>
    <w:rsid w:val="00A8731E"/>
    <w:rsid w:val="00A90277"/>
    <w:rsid w:val="00A91496"/>
    <w:rsid w:val="00A93FE9"/>
    <w:rsid w:val="00A97F87"/>
    <w:rsid w:val="00AA34F2"/>
    <w:rsid w:val="00AA58FE"/>
    <w:rsid w:val="00AB323B"/>
    <w:rsid w:val="00AC3C96"/>
    <w:rsid w:val="00AC62BA"/>
    <w:rsid w:val="00AD27BE"/>
    <w:rsid w:val="00AD3B95"/>
    <w:rsid w:val="00AD4A9A"/>
    <w:rsid w:val="00AD6826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85619"/>
    <w:rsid w:val="00CA6AE2"/>
    <w:rsid w:val="00CB4BDD"/>
    <w:rsid w:val="00CB539F"/>
    <w:rsid w:val="00CB6726"/>
    <w:rsid w:val="00CC3190"/>
    <w:rsid w:val="00CC41DE"/>
    <w:rsid w:val="00CC42BD"/>
    <w:rsid w:val="00CD166F"/>
    <w:rsid w:val="00CE088C"/>
    <w:rsid w:val="00CE642D"/>
    <w:rsid w:val="00CF2DEA"/>
    <w:rsid w:val="00D05A9D"/>
    <w:rsid w:val="00D13380"/>
    <w:rsid w:val="00D17902"/>
    <w:rsid w:val="00D31EE1"/>
    <w:rsid w:val="00D364B0"/>
    <w:rsid w:val="00D365DA"/>
    <w:rsid w:val="00D43F98"/>
    <w:rsid w:val="00D61AF3"/>
    <w:rsid w:val="00D90DD5"/>
    <w:rsid w:val="00D92C8B"/>
    <w:rsid w:val="00D97459"/>
    <w:rsid w:val="00DA4EF3"/>
    <w:rsid w:val="00DC2150"/>
    <w:rsid w:val="00DC22DD"/>
    <w:rsid w:val="00DC7C84"/>
    <w:rsid w:val="00DD4673"/>
    <w:rsid w:val="00DE08BA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97A51"/>
    <w:rsid w:val="00EA598B"/>
    <w:rsid w:val="00EB5D0D"/>
    <w:rsid w:val="00EC4825"/>
    <w:rsid w:val="00EC5AAC"/>
    <w:rsid w:val="00ED1426"/>
    <w:rsid w:val="00ED5CD4"/>
    <w:rsid w:val="00ED6D0C"/>
    <w:rsid w:val="00EE4987"/>
    <w:rsid w:val="00EE4FF4"/>
    <w:rsid w:val="00F05920"/>
    <w:rsid w:val="00F14ADD"/>
    <w:rsid w:val="00F16773"/>
    <w:rsid w:val="00F23DA2"/>
    <w:rsid w:val="00F24EC7"/>
    <w:rsid w:val="00F345F6"/>
    <w:rsid w:val="00F37C3F"/>
    <w:rsid w:val="00F420E8"/>
    <w:rsid w:val="00F50FE0"/>
    <w:rsid w:val="00F527F4"/>
    <w:rsid w:val="00F55348"/>
    <w:rsid w:val="00F60597"/>
    <w:rsid w:val="00F64DF5"/>
    <w:rsid w:val="00F6507B"/>
    <w:rsid w:val="00F65478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442872"/>
  <w15:docId w15:val="{3A1C92E5-B817-4A72-A31C-57610C2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99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99D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ndokerSamiulHoque/ee488-bonus-assighnemnt-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D2CC-B581-4171-A45E-DC8C864E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8</Pages>
  <Words>1012</Words>
  <Characters>5773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ismail - [2010]</cp:lastModifiedBy>
  <cp:revision>1133</cp:revision>
  <cp:lastPrinted>2019-09-22T05:47:00Z</cp:lastPrinted>
  <dcterms:created xsi:type="dcterms:W3CDTF">2021-01-21T21:46:00Z</dcterms:created>
  <dcterms:modified xsi:type="dcterms:W3CDTF">2023-04-24T04:20:00Z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